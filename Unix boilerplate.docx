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D22E" w14:textId="3599E40B" w:rsidR="00A9204E" w:rsidRPr="00FC3706" w:rsidRDefault="00DA04AB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 w:rsidRPr="00137A10">
        <w:rPr>
          <w:rFonts w:ascii="Nunito" w:hAnsi="Nunito"/>
          <w:b/>
          <w:bCs/>
          <w:sz w:val="23"/>
          <w:szCs w:val="23"/>
          <w:lang w:val="en-IN"/>
        </w:rPr>
        <w:t>e</w:t>
      </w:r>
      <w:r w:rsidR="00B009B4" w:rsidRPr="00137A10">
        <w:rPr>
          <w:rFonts w:ascii="Nunito" w:hAnsi="Nunito"/>
          <w:b/>
          <w:bCs/>
          <w:sz w:val="23"/>
          <w:szCs w:val="23"/>
          <w:lang w:val="en-IN"/>
        </w:rPr>
        <w:t>cho</w:t>
      </w:r>
      <w:r w:rsidR="00B009B4" w:rsidRPr="00FC3706">
        <w:rPr>
          <w:rFonts w:ascii="Nunito" w:hAnsi="Nunito"/>
          <w:sz w:val="23"/>
          <w:szCs w:val="23"/>
          <w:lang w:val="en-IN"/>
        </w:rPr>
        <w:t xml:space="preserve"> </w:t>
      </w:r>
      <w:r w:rsidR="008C5607">
        <w:rPr>
          <w:rFonts w:ascii="Nunito" w:hAnsi="Nunito"/>
          <w:sz w:val="23"/>
          <w:szCs w:val="23"/>
          <w:lang w:val="en-IN"/>
        </w:rPr>
        <w:t>=</w:t>
      </w:r>
      <w:r w:rsidR="00B009B4" w:rsidRPr="00FC3706">
        <w:rPr>
          <w:rFonts w:ascii="Nunito" w:hAnsi="Nunito"/>
          <w:sz w:val="23"/>
          <w:szCs w:val="23"/>
          <w:lang w:val="en-IN"/>
        </w:rPr>
        <w:t xml:space="preserve"> </w:t>
      </w:r>
      <w:r w:rsidR="00E92AB9">
        <w:rPr>
          <w:rFonts w:ascii="Nunito" w:hAnsi="Nunito"/>
          <w:sz w:val="23"/>
          <w:szCs w:val="23"/>
          <w:lang w:val="en-IN"/>
        </w:rPr>
        <w:t>T</w:t>
      </w:r>
      <w:r w:rsidR="00B009B4" w:rsidRPr="00FC3706">
        <w:rPr>
          <w:rFonts w:ascii="Nunito" w:hAnsi="Nunito"/>
          <w:sz w:val="23"/>
          <w:szCs w:val="23"/>
          <w:lang w:val="en-IN"/>
        </w:rPr>
        <w:t>o print something on terminal.</w:t>
      </w:r>
    </w:p>
    <w:p w14:paraId="66EBF68D" w14:textId="130E172D" w:rsidR="00B009B4" w:rsidRPr="00FC3706" w:rsidRDefault="00DA04AB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proofErr w:type="spellStart"/>
      <w:r w:rsidRPr="00137A10">
        <w:rPr>
          <w:rFonts w:ascii="Nunito" w:hAnsi="Nunito"/>
          <w:b/>
          <w:bCs/>
          <w:sz w:val="23"/>
          <w:szCs w:val="23"/>
          <w:lang w:val="en-IN"/>
        </w:rPr>
        <w:t>p</w:t>
      </w:r>
      <w:r w:rsidR="00B009B4" w:rsidRPr="00137A10">
        <w:rPr>
          <w:rFonts w:ascii="Nunito" w:hAnsi="Nunito"/>
          <w:b/>
          <w:bCs/>
          <w:sz w:val="23"/>
          <w:szCs w:val="23"/>
          <w:lang w:val="en-IN"/>
        </w:rPr>
        <w:t>wd</w:t>
      </w:r>
      <w:proofErr w:type="spellEnd"/>
      <w:r w:rsidR="00B009B4" w:rsidRPr="00FC3706">
        <w:rPr>
          <w:rFonts w:ascii="Nunito" w:hAnsi="Nunito"/>
          <w:sz w:val="23"/>
          <w:szCs w:val="23"/>
          <w:lang w:val="en-IN"/>
        </w:rPr>
        <w:t xml:space="preserve"> </w:t>
      </w:r>
      <w:r w:rsidR="008C5607">
        <w:rPr>
          <w:rFonts w:ascii="Nunito" w:hAnsi="Nunito"/>
          <w:sz w:val="23"/>
          <w:szCs w:val="23"/>
          <w:lang w:val="en-IN"/>
        </w:rPr>
        <w:t>=</w:t>
      </w:r>
      <w:r w:rsidR="00B009B4" w:rsidRPr="00FC3706">
        <w:rPr>
          <w:rFonts w:ascii="Nunito" w:hAnsi="Nunito"/>
          <w:sz w:val="23"/>
          <w:szCs w:val="23"/>
          <w:lang w:val="en-IN"/>
        </w:rPr>
        <w:t xml:space="preserve"> </w:t>
      </w:r>
      <w:r w:rsidR="00E92AB9">
        <w:rPr>
          <w:rFonts w:ascii="Nunito" w:hAnsi="Nunito"/>
          <w:sz w:val="23"/>
          <w:szCs w:val="23"/>
          <w:lang w:val="en-IN"/>
        </w:rPr>
        <w:t>P</w:t>
      </w:r>
      <w:r w:rsidR="00B009B4" w:rsidRPr="00FC3706">
        <w:rPr>
          <w:rFonts w:ascii="Nunito" w:hAnsi="Nunito"/>
          <w:sz w:val="23"/>
          <w:szCs w:val="23"/>
          <w:lang w:val="en-IN"/>
        </w:rPr>
        <w:t>rint current working directory or to see the path.</w:t>
      </w:r>
    </w:p>
    <w:p w14:paraId="1E78D711" w14:textId="16DD7426" w:rsidR="00B009B4" w:rsidRPr="00FC3706" w:rsidRDefault="00B6664A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 w:rsidRPr="00137A10">
        <w:rPr>
          <w:rFonts w:ascii="Nunito" w:hAnsi="Nunito"/>
          <w:b/>
          <w:bCs/>
          <w:sz w:val="23"/>
          <w:szCs w:val="23"/>
          <w:lang w:val="en-IN"/>
        </w:rPr>
        <w:t>c</w:t>
      </w:r>
      <w:r w:rsidR="00B009B4" w:rsidRPr="00137A10">
        <w:rPr>
          <w:rFonts w:ascii="Nunito" w:hAnsi="Nunito"/>
          <w:b/>
          <w:bCs/>
          <w:sz w:val="23"/>
          <w:szCs w:val="23"/>
          <w:lang w:val="en-IN"/>
        </w:rPr>
        <w:t>d</w:t>
      </w:r>
      <w:r w:rsidR="00B009B4" w:rsidRPr="00FC3706">
        <w:rPr>
          <w:rFonts w:ascii="Nunito" w:hAnsi="Nunito"/>
          <w:sz w:val="23"/>
          <w:szCs w:val="23"/>
          <w:lang w:val="en-IN"/>
        </w:rPr>
        <w:t xml:space="preserve"> </w:t>
      </w:r>
      <w:r w:rsidR="008C5607">
        <w:rPr>
          <w:rFonts w:ascii="Nunito" w:hAnsi="Nunito"/>
          <w:sz w:val="23"/>
          <w:szCs w:val="23"/>
          <w:lang w:val="en-IN"/>
        </w:rPr>
        <w:t>=</w:t>
      </w:r>
      <w:r w:rsidR="00B009B4" w:rsidRPr="00FC3706">
        <w:rPr>
          <w:rFonts w:ascii="Nunito" w:hAnsi="Nunito"/>
          <w:sz w:val="23"/>
          <w:szCs w:val="23"/>
          <w:lang w:val="en-IN"/>
        </w:rPr>
        <w:t xml:space="preserve"> Change Directory.</w:t>
      </w:r>
    </w:p>
    <w:p w14:paraId="7A038185" w14:textId="5D488BDF" w:rsidR="00CB35C0" w:rsidRPr="00FC3706" w:rsidRDefault="00B6664A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 w:rsidRPr="00137A10">
        <w:rPr>
          <w:rFonts w:ascii="Nunito" w:hAnsi="Nunito"/>
          <w:b/>
          <w:bCs/>
          <w:sz w:val="23"/>
          <w:szCs w:val="23"/>
          <w:lang w:val="en-IN"/>
        </w:rPr>
        <w:t>m</w:t>
      </w:r>
      <w:r w:rsidR="00CB35C0" w:rsidRPr="00137A10">
        <w:rPr>
          <w:rFonts w:ascii="Nunito" w:hAnsi="Nunito"/>
          <w:b/>
          <w:bCs/>
          <w:sz w:val="23"/>
          <w:szCs w:val="23"/>
          <w:lang w:val="en-IN"/>
        </w:rPr>
        <w:t>ore &lt;filename&gt;</w:t>
      </w:r>
      <w:r w:rsidR="00CB35C0" w:rsidRPr="00FC3706">
        <w:rPr>
          <w:rFonts w:ascii="Nunito" w:hAnsi="Nunito"/>
          <w:sz w:val="23"/>
          <w:szCs w:val="23"/>
          <w:lang w:val="en-IN"/>
        </w:rPr>
        <w:t xml:space="preserve"> </w:t>
      </w:r>
      <w:r w:rsidR="008C5607">
        <w:rPr>
          <w:rFonts w:ascii="Nunito" w:hAnsi="Nunito"/>
          <w:sz w:val="23"/>
          <w:szCs w:val="23"/>
          <w:lang w:val="en-IN"/>
        </w:rPr>
        <w:t>=</w:t>
      </w:r>
      <w:r w:rsidR="00CB35C0" w:rsidRPr="00FC3706">
        <w:rPr>
          <w:rFonts w:ascii="Nunito" w:hAnsi="Nunito"/>
          <w:sz w:val="23"/>
          <w:szCs w:val="23"/>
          <w:lang w:val="en-IN"/>
        </w:rPr>
        <w:t xml:space="preserve"> </w:t>
      </w:r>
      <w:r w:rsidR="00E92AB9">
        <w:rPr>
          <w:rFonts w:ascii="Nunito" w:hAnsi="Nunito"/>
          <w:sz w:val="23"/>
          <w:szCs w:val="23"/>
          <w:lang w:val="en-IN"/>
        </w:rPr>
        <w:t>T</w:t>
      </w:r>
      <w:r w:rsidR="00CB35C0" w:rsidRPr="00FC3706">
        <w:rPr>
          <w:rFonts w:ascii="Nunito" w:hAnsi="Nunito"/>
          <w:sz w:val="23"/>
          <w:szCs w:val="23"/>
          <w:lang w:val="en-IN"/>
        </w:rPr>
        <w:t>o read a file.</w:t>
      </w:r>
    </w:p>
    <w:p w14:paraId="7BD79EB3" w14:textId="5B46DE3A" w:rsidR="00CB35C0" w:rsidRPr="001F6918" w:rsidRDefault="00B6664A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 w:rsidRPr="00137A10">
        <w:rPr>
          <w:rFonts w:ascii="Nunito" w:hAnsi="Nunito"/>
          <w:b/>
          <w:bCs/>
          <w:sz w:val="23"/>
          <w:szCs w:val="23"/>
          <w:lang w:val="en-IN"/>
        </w:rPr>
        <w:t>l</w:t>
      </w:r>
      <w:r w:rsidR="00CB35C0" w:rsidRPr="00137A10">
        <w:rPr>
          <w:rFonts w:ascii="Nunito" w:hAnsi="Nunito"/>
          <w:b/>
          <w:bCs/>
          <w:sz w:val="23"/>
          <w:szCs w:val="23"/>
          <w:lang w:val="en-IN"/>
        </w:rPr>
        <w:t>s &lt;flag&gt; -&gt; ls -l</w:t>
      </w:r>
      <w:r w:rsidR="00CB35C0" w:rsidRPr="00FC3706">
        <w:rPr>
          <w:rFonts w:ascii="Nunito" w:hAnsi="Nunito"/>
          <w:sz w:val="23"/>
          <w:szCs w:val="23"/>
          <w:lang w:val="en-IN"/>
        </w:rPr>
        <w:t xml:space="preserve"> = </w:t>
      </w:r>
      <w:r w:rsidR="00E92AB9">
        <w:rPr>
          <w:rFonts w:ascii="Nunito" w:hAnsi="Nunito"/>
          <w:sz w:val="23"/>
          <w:szCs w:val="23"/>
          <w:lang w:val="en-IN"/>
        </w:rPr>
        <w:t>S</w:t>
      </w:r>
      <w:r w:rsidR="00CB35C0" w:rsidRPr="00FC3706">
        <w:rPr>
          <w:rFonts w:ascii="Nunito" w:hAnsi="Nunito"/>
          <w:sz w:val="23"/>
          <w:szCs w:val="23"/>
          <w:lang w:val="en-IN"/>
        </w:rPr>
        <w:t xml:space="preserve">ee a list </w:t>
      </w:r>
      <w:proofErr w:type="gramStart"/>
      <w:r w:rsidR="00CB35C0" w:rsidRPr="00FC3706">
        <w:rPr>
          <w:rFonts w:ascii="Nunito" w:hAnsi="Nunito"/>
          <w:sz w:val="23"/>
          <w:szCs w:val="23"/>
          <w:lang w:val="en-IN"/>
        </w:rPr>
        <w:t>In</w:t>
      </w:r>
      <w:proofErr w:type="gramEnd"/>
      <w:r w:rsidR="00CB35C0" w:rsidRPr="00FC3706">
        <w:rPr>
          <w:rFonts w:ascii="Nunito" w:hAnsi="Nunito"/>
          <w:sz w:val="23"/>
          <w:szCs w:val="23"/>
          <w:lang w:val="en-IN"/>
        </w:rPr>
        <w:t xml:space="preserve"> long list format.</w:t>
      </w:r>
    </w:p>
    <w:p w14:paraId="303CAFFE" w14:textId="56C13153" w:rsidR="001F6918" w:rsidRPr="008C5607" w:rsidRDefault="00B6664A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 w:rsidRPr="00137A10">
        <w:rPr>
          <w:rFonts w:ascii="Nunito" w:hAnsi="Nunito"/>
          <w:b/>
          <w:bCs/>
          <w:sz w:val="23"/>
          <w:szCs w:val="23"/>
          <w:lang w:val="en-IN"/>
        </w:rPr>
        <w:t>c</w:t>
      </w:r>
      <w:r w:rsidR="001F6918" w:rsidRPr="00137A10">
        <w:rPr>
          <w:rFonts w:ascii="Nunito" w:hAnsi="Nunito"/>
          <w:b/>
          <w:bCs/>
          <w:sz w:val="23"/>
          <w:szCs w:val="23"/>
          <w:lang w:val="en-IN"/>
        </w:rPr>
        <w:t>d</w:t>
      </w:r>
      <w:proofErr w:type="gramStart"/>
      <w:r w:rsidR="001F6918" w:rsidRPr="00137A10">
        <w:rPr>
          <w:rFonts w:ascii="Nunito" w:hAnsi="Nunito"/>
          <w:b/>
          <w:bCs/>
          <w:sz w:val="23"/>
          <w:szCs w:val="23"/>
          <w:lang w:val="en-IN"/>
        </w:rPr>
        <w:t xml:space="preserve"> ..</w:t>
      </w:r>
      <w:proofErr w:type="gramEnd"/>
      <w:r w:rsidR="001F6918" w:rsidRPr="00137A10">
        <w:rPr>
          <w:rFonts w:ascii="Nunito" w:hAnsi="Nunito"/>
          <w:b/>
          <w:bCs/>
          <w:sz w:val="23"/>
          <w:szCs w:val="23"/>
          <w:lang w:val="en-IN"/>
        </w:rPr>
        <w:t>/..</w:t>
      </w:r>
      <w:r w:rsidR="001F6918">
        <w:rPr>
          <w:rFonts w:ascii="Nunito" w:hAnsi="Nunito"/>
          <w:sz w:val="23"/>
          <w:szCs w:val="23"/>
          <w:lang w:val="en-IN"/>
        </w:rPr>
        <w:t xml:space="preserve"> </w:t>
      </w:r>
      <w:r w:rsidR="008C5607">
        <w:rPr>
          <w:rFonts w:ascii="Nunito" w:hAnsi="Nunito"/>
          <w:sz w:val="23"/>
          <w:szCs w:val="23"/>
          <w:lang w:val="en-IN"/>
        </w:rPr>
        <w:t>=</w:t>
      </w:r>
      <w:r w:rsidR="001F6918">
        <w:rPr>
          <w:rFonts w:ascii="Nunito" w:hAnsi="Nunito"/>
          <w:sz w:val="23"/>
          <w:szCs w:val="23"/>
          <w:lang w:val="en-IN"/>
        </w:rPr>
        <w:t xml:space="preserve"> Go back two folders.</w:t>
      </w:r>
    </w:p>
    <w:p w14:paraId="521B76E7" w14:textId="0284FAE8" w:rsidR="008C5607" w:rsidRPr="007409C0" w:rsidRDefault="008C5607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proofErr w:type="spellStart"/>
      <w:r w:rsidRPr="00137A10">
        <w:rPr>
          <w:rFonts w:ascii="Nunito" w:hAnsi="Nunito"/>
          <w:b/>
          <w:bCs/>
          <w:sz w:val="23"/>
          <w:szCs w:val="23"/>
          <w:lang w:val="en-IN"/>
        </w:rPr>
        <w:t>mkdir</w:t>
      </w:r>
      <w:proofErr w:type="spellEnd"/>
      <w:r w:rsidRPr="00137A10">
        <w:rPr>
          <w:rFonts w:ascii="Nunito" w:hAnsi="Nunito"/>
          <w:b/>
          <w:bCs/>
          <w:sz w:val="23"/>
          <w:szCs w:val="23"/>
          <w:lang w:val="en-IN"/>
        </w:rPr>
        <w:t xml:space="preserve"> &lt;</w:t>
      </w:r>
      <w:proofErr w:type="spellStart"/>
      <w:r w:rsidRPr="00137A10">
        <w:rPr>
          <w:rFonts w:ascii="Nunito" w:hAnsi="Nunito"/>
          <w:b/>
          <w:bCs/>
          <w:sz w:val="23"/>
          <w:szCs w:val="23"/>
          <w:lang w:val="en-IN"/>
        </w:rPr>
        <w:t>dir</w:t>
      </w:r>
      <w:proofErr w:type="spellEnd"/>
      <w:r w:rsidRPr="00137A10">
        <w:rPr>
          <w:rFonts w:ascii="Nunito" w:hAnsi="Nunito"/>
          <w:b/>
          <w:bCs/>
          <w:sz w:val="23"/>
          <w:szCs w:val="23"/>
          <w:lang w:val="en-IN"/>
        </w:rPr>
        <w:t xml:space="preserve"> name&gt;</w:t>
      </w:r>
      <w:r>
        <w:rPr>
          <w:rFonts w:ascii="Nunito" w:hAnsi="Nunito"/>
          <w:sz w:val="23"/>
          <w:szCs w:val="23"/>
          <w:lang w:val="en-IN"/>
        </w:rPr>
        <w:t xml:space="preserve"> = Make a new directory.</w:t>
      </w:r>
    </w:p>
    <w:p w14:paraId="7CDBCDB7" w14:textId="44A439D3" w:rsidR="007409C0" w:rsidRPr="008C5607" w:rsidRDefault="00B6664A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 w:rsidRPr="00137A10">
        <w:rPr>
          <w:rFonts w:ascii="Nunito" w:hAnsi="Nunito"/>
          <w:b/>
          <w:bCs/>
          <w:sz w:val="23"/>
          <w:szCs w:val="23"/>
          <w:lang w:val="en-IN"/>
        </w:rPr>
        <w:t>t</w:t>
      </w:r>
      <w:r w:rsidR="007409C0" w:rsidRPr="00137A10">
        <w:rPr>
          <w:rFonts w:ascii="Nunito" w:hAnsi="Nunito"/>
          <w:b/>
          <w:bCs/>
          <w:sz w:val="23"/>
          <w:szCs w:val="23"/>
          <w:lang w:val="en-IN"/>
        </w:rPr>
        <w:t>ouch &lt;filename&gt;</w:t>
      </w:r>
      <w:r w:rsidR="007409C0">
        <w:rPr>
          <w:rFonts w:ascii="Nunito" w:hAnsi="Nunito"/>
          <w:sz w:val="23"/>
          <w:szCs w:val="23"/>
          <w:lang w:val="en-IN"/>
        </w:rPr>
        <w:t xml:space="preserve"> </w:t>
      </w:r>
      <w:r w:rsidR="008C5607">
        <w:rPr>
          <w:rFonts w:ascii="Nunito" w:hAnsi="Nunito"/>
          <w:sz w:val="23"/>
          <w:szCs w:val="23"/>
          <w:lang w:val="en-IN"/>
        </w:rPr>
        <w:t>=</w:t>
      </w:r>
      <w:r w:rsidR="007409C0">
        <w:rPr>
          <w:rFonts w:ascii="Nunito" w:hAnsi="Nunito"/>
          <w:sz w:val="23"/>
          <w:szCs w:val="23"/>
          <w:lang w:val="en-IN"/>
        </w:rPr>
        <w:t xml:space="preserve"> </w:t>
      </w:r>
      <w:r w:rsidR="00E92AB9">
        <w:rPr>
          <w:rFonts w:ascii="Nunito" w:hAnsi="Nunito"/>
          <w:sz w:val="23"/>
          <w:szCs w:val="23"/>
          <w:lang w:val="en-IN"/>
        </w:rPr>
        <w:t>T</w:t>
      </w:r>
      <w:r w:rsidR="007409C0">
        <w:rPr>
          <w:rFonts w:ascii="Nunito" w:hAnsi="Nunito"/>
          <w:sz w:val="23"/>
          <w:szCs w:val="23"/>
          <w:lang w:val="en-IN"/>
        </w:rPr>
        <w:t>o create a new file.</w:t>
      </w:r>
    </w:p>
    <w:p w14:paraId="6E047FAD" w14:textId="3BF80526" w:rsidR="008C5607" w:rsidRPr="00C71910" w:rsidRDefault="008C5607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 w:rsidRPr="00137A10">
        <w:rPr>
          <w:rFonts w:ascii="Nunito" w:hAnsi="Nunito"/>
          <w:b/>
          <w:bCs/>
          <w:sz w:val="23"/>
          <w:szCs w:val="23"/>
          <w:lang w:val="en-IN"/>
        </w:rPr>
        <w:t>--help</w:t>
      </w:r>
      <w:r>
        <w:rPr>
          <w:rFonts w:ascii="Nunito" w:hAnsi="Nunito"/>
          <w:sz w:val="23"/>
          <w:szCs w:val="23"/>
          <w:lang w:val="en-IN"/>
        </w:rPr>
        <w:t xml:space="preserve"> = </w:t>
      </w:r>
      <w:r w:rsidR="00E92AB9">
        <w:rPr>
          <w:rFonts w:ascii="Nunito" w:hAnsi="Nunito"/>
          <w:sz w:val="23"/>
          <w:szCs w:val="23"/>
          <w:lang w:val="en-IN"/>
        </w:rPr>
        <w:t>F</w:t>
      </w:r>
      <w:r>
        <w:rPr>
          <w:rFonts w:ascii="Nunito" w:hAnsi="Nunito"/>
          <w:sz w:val="23"/>
          <w:szCs w:val="23"/>
          <w:lang w:val="en-IN"/>
        </w:rPr>
        <w:t>lag for every command to know what a command can do.</w:t>
      </w:r>
    </w:p>
    <w:p w14:paraId="1B30AF58" w14:textId="1227C9B3" w:rsidR="00C71910" w:rsidRPr="00E5324E" w:rsidRDefault="002D2A29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 w:rsidRPr="00137A10">
        <w:rPr>
          <w:rFonts w:ascii="Nunito" w:hAnsi="Nunito"/>
          <w:b/>
          <w:bCs/>
          <w:sz w:val="23"/>
          <w:szCs w:val="23"/>
          <w:lang w:val="en-IN"/>
        </w:rPr>
        <w:t xml:space="preserve"> </w:t>
      </w:r>
      <w:r w:rsidR="00C71910" w:rsidRPr="00137A10">
        <w:rPr>
          <w:rFonts w:ascii="Nunito" w:hAnsi="Nunito"/>
          <w:b/>
          <w:bCs/>
          <w:sz w:val="23"/>
          <w:szCs w:val="23"/>
          <w:lang w:val="en-IN"/>
        </w:rPr>
        <w:t xml:space="preserve">ls </w:t>
      </w:r>
      <w:r w:rsidR="00E5324E" w:rsidRPr="00137A10">
        <w:rPr>
          <w:rFonts w:ascii="Nunito" w:hAnsi="Nunito"/>
          <w:b/>
          <w:bCs/>
          <w:sz w:val="23"/>
          <w:szCs w:val="23"/>
          <w:lang w:val="en-IN"/>
        </w:rPr>
        <w:t>-</w:t>
      </w:r>
      <w:r w:rsidR="00C71910" w:rsidRPr="00137A10">
        <w:rPr>
          <w:rFonts w:ascii="Nunito" w:hAnsi="Nunito"/>
          <w:b/>
          <w:bCs/>
          <w:sz w:val="23"/>
          <w:szCs w:val="23"/>
          <w:lang w:val="en-IN"/>
        </w:rPr>
        <w:t>a or --</w:t>
      </w:r>
      <w:proofErr w:type="gramStart"/>
      <w:r w:rsidR="00C71910" w:rsidRPr="00137A10">
        <w:rPr>
          <w:rFonts w:ascii="Nunito" w:hAnsi="Nunito"/>
          <w:b/>
          <w:bCs/>
          <w:sz w:val="23"/>
          <w:szCs w:val="23"/>
          <w:lang w:val="en-IN"/>
        </w:rPr>
        <w:t>all</w:t>
      </w:r>
      <w:r w:rsidR="00C71910">
        <w:rPr>
          <w:rFonts w:ascii="Nunito" w:hAnsi="Nunito"/>
          <w:sz w:val="23"/>
          <w:szCs w:val="23"/>
          <w:lang w:val="en-IN"/>
        </w:rPr>
        <w:t xml:space="preserve">  =</w:t>
      </w:r>
      <w:proofErr w:type="gramEnd"/>
      <w:r w:rsidR="00C71910">
        <w:rPr>
          <w:rFonts w:ascii="Nunito" w:hAnsi="Nunito"/>
          <w:sz w:val="23"/>
          <w:szCs w:val="23"/>
          <w:lang w:val="en-IN"/>
        </w:rPr>
        <w:t xml:space="preserve"> </w:t>
      </w:r>
      <w:r w:rsidR="00E92AB9">
        <w:rPr>
          <w:rFonts w:ascii="Nunito" w:hAnsi="Nunito"/>
          <w:sz w:val="23"/>
          <w:szCs w:val="23"/>
          <w:lang w:val="en-IN"/>
        </w:rPr>
        <w:t>T</w:t>
      </w:r>
      <w:r w:rsidR="00C71910">
        <w:rPr>
          <w:rFonts w:ascii="Nunito" w:hAnsi="Nunito"/>
          <w:sz w:val="23"/>
          <w:szCs w:val="23"/>
          <w:lang w:val="en-IN"/>
        </w:rPr>
        <w:t xml:space="preserve">o list all the content of a </w:t>
      </w:r>
      <w:r w:rsidR="00E92AB9">
        <w:rPr>
          <w:rFonts w:ascii="Nunito" w:hAnsi="Nunito"/>
          <w:sz w:val="23"/>
          <w:szCs w:val="23"/>
          <w:lang w:val="en-IN"/>
        </w:rPr>
        <w:t>directory</w:t>
      </w:r>
      <w:r w:rsidR="00C71910">
        <w:rPr>
          <w:rFonts w:ascii="Nunito" w:hAnsi="Nunito"/>
          <w:sz w:val="23"/>
          <w:szCs w:val="23"/>
          <w:lang w:val="en-IN"/>
        </w:rPr>
        <w:t xml:space="preserve"> (hidden too).</w:t>
      </w:r>
    </w:p>
    <w:p w14:paraId="1E5EA226" w14:textId="700FADDE" w:rsidR="00E5324E" w:rsidRPr="00670F7E" w:rsidRDefault="002D2A29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r w:rsidR="0044398B" w:rsidRPr="00137A10">
        <w:rPr>
          <w:rFonts w:ascii="Nunito" w:hAnsi="Nunito"/>
          <w:b/>
          <w:bCs/>
          <w:sz w:val="23"/>
          <w:szCs w:val="23"/>
          <w:lang w:val="en-IN"/>
        </w:rPr>
        <w:t>cp &lt;filename&gt; &lt;destination&gt;</w:t>
      </w:r>
      <w:r w:rsidR="0044398B">
        <w:rPr>
          <w:rFonts w:ascii="Nunito" w:hAnsi="Nunito"/>
          <w:sz w:val="23"/>
          <w:szCs w:val="23"/>
          <w:lang w:val="en-IN"/>
        </w:rPr>
        <w:t xml:space="preserve"> = To copy</w:t>
      </w:r>
      <w:r w:rsidR="00670F7E">
        <w:rPr>
          <w:rFonts w:ascii="Nunito" w:hAnsi="Nunito"/>
          <w:sz w:val="23"/>
          <w:szCs w:val="23"/>
          <w:lang w:val="en-IN"/>
        </w:rPr>
        <w:t>.</w:t>
      </w:r>
    </w:p>
    <w:p w14:paraId="4348588B" w14:textId="1B719938" w:rsidR="00E872A9" w:rsidRPr="00FD4610" w:rsidRDefault="002D2A29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r w:rsidR="00670F7E" w:rsidRPr="00137A10">
        <w:rPr>
          <w:rFonts w:ascii="Nunito" w:hAnsi="Nunito"/>
          <w:b/>
          <w:bCs/>
          <w:sz w:val="23"/>
          <w:szCs w:val="23"/>
          <w:lang w:val="en-IN"/>
        </w:rPr>
        <w:t>rm &lt;filename/</w:t>
      </w:r>
      <w:proofErr w:type="spellStart"/>
      <w:r w:rsidR="00670F7E" w:rsidRPr="00137A10">
        <w:rPr>
          <w:rFonts w:ascii="Nunito" w:hAnsi="Nunito"/>
          <w:b/>
          <w:bCs/>
          <w:sz w:val="23"/>
          <w:szCs w:val="23"/>
          <w:lang w:val="en-IN"/>
        </w:rPr>
        <w:t>dirname</w:t>
      </w:r>
      <w:proofErr w:type="spellEnd"/>
      <w:r w:rsidR="00670F7E" w:rsidRPr="00137A10">
        <w:rPr>
          <w:rFonts w:ascii="Nunito" w:hAnsi="Nunito"/>
          <w:b/>
          <w:bCs/>
          <w:sz w:val="23"/>
          <w:szCs w:val="23"/>
          <w:lang w:val="en-IN"/>
        </w:rPr>
        <w:t>&gt;</w:t>
      </w:r>
      <w:r w:rsidR="00670F7E">
        <w:rPr>
          <w:rFonts w:ascii="Nunito" w:hAnsi="Nunito"/>
          <w:sz w:val="23"/>
          <w:szCs w:val="23"/>
          <w:lang w:val="en-IN"/>
        </w:rPr>
        <w:t xml:space="preserve"> = To remove or delete.</w:t>
      </w:r>
    </w:p>
    <w:p w14:paraId="5BF0B8B8" w14:textId="51804B68" w:rsidR="00FD4610" w:rsidRDefault="00FD4610" w:rsidP="00FD4610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b/>
          <w:bCs/>
          <w:sz w:val="23"/>
          <w:szCs w:val="23"/>
        </w:rPr>
        <w:t xml:space="preserve"> </w:t>
      </w:r>
      <w:proofErr w:type="spellStart"/>
      <w:r w:rsidRPr="00B658A6">
        <w:rPr>
          <w:rFonts w:ascii="Nunito" w:hAnsi="Nunito"/>
          <w:b/>
          <w:bCs/>
          <w:sz w:val="23"/>
          <w:szCs w:val="23"/>
        </w:rPr>
        <w:t>rmdir</w:t>
      </w:r>
      <w:proofErr w:type="spellEnd"/>
      <w:r w:rsidRPr="00B658A6">
        <w:rPr>
          <w:rFonts w:ascii="Nunito" w:hAnsi="Nunito"/>
          <w:b/>
          <w:bCs/>
          <w:sz w:val="23"/>
          <w:szCs w:val="23"/>
        </w:rPr>
        <w:t xml:space="preserve"> &lt;directory name&gt;</w:t>
      </w:r>
      <w:r>
        <w:rPr>
          <w:rFonts w:ascii="Nunito" w:hAnsi="Nunito"/>
          <w:sz w:val="23"/>
          <w:szCs w:val="23"/>
        </w:rPr>
        <w:t xml:space="preserve"> = To remove a directory. (Directory should be empty)</w:t>
      </w:r>
    </w:p>
    <w:p w14:paraId="19AEA4B0" w14:textId="393F07EA" w:rsidR="00FD4610" w:rsidRPr="00E872A9" w:rsidRDefault="00FD4610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</w:rPr>
        <w:t xml:space="preserve"> </w:t>
      </w:r>
      <w:r w:rsidRPr="00FD4610">
        <w:rPr>
          <w:rFonts w:ascii="Nunito" w:hAnsi="Nunito"/>
          <w:b/>
          <w:bCs/>
          <w:sz w:val="23"/>
          <w:szCs w:val="23"/>
        </w:rPr>
        <w:t xml:space="preserve">rm -r &lt;directory name&gt; </w:t>
      </w:r>
      <w:r>
        <w:rPr>
          <w:rFonts w:ascii="Nunito" w:hAnsi="Nunito"/>
          <w:sz w:val="23"/>
          <w:szCs w:val="23"/>
        </w:rPr>
        <w:t xml:space="preserve">= -r flag to remove the folder and </w:t>
      </w:r>
      <w:proofErr w:type="gramStart"/>
      <w:r>
        <w:rPr>
          <w:rFonts w:ascii="Nunito" w:hAnsi="Nunito"/>
          <w:sz w:val="23"/>
          <w:szCs w:val="23"/>
        </w:rPr>
        <w:t>it’s</w:t>
      </w:r>
      <w:proofErr w:type="gramEnd"/>
      <w:r>
        <w:rPr>
          <w:rFonts w:ascii="Nunito" w:hAnsi="Nunito"/>
          <w:sz w:val="23"/>
          <w:szCs w:val="23"/>
        </w:rPr>
        <w:t xml:space="preserve"> content recursively.</w:t>
      </w:r>
    </w:p>
    <w:p w14:paraId="7512C4AA" w14:textId="248E0427" w:rsidR="00E872A9" w:rsidRPr="00E872A9" w:rsidRDefault="002D2A29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r w:rsidR="00E872A9" w:rsidRPr="00137A10">
        <w:rPr>
          <w:rFonts w:ascii="Nunito" w:hAnsi="Nunito"/>
          <w:b/>
          <w:bCs/>
          <w:sz w:val="23"/>
          <w:szCs w:val="23"/>
          <w:lang w:val="en-IN"/>
        </w:rPr>
        <w:t>mv &lt;filename&gt; &lt;</w:t>
      </w:r>
      <w:proofErr w:type="spellStart"/>
      <w:r w:rsidR="00E872A9" w:rsidRPr="00137A10">
        <w:rPr>
          <w:rFonts w:ascii="Nunito" w:hAnsi="Nunito"/>
          <w:b/>
          <w:bCs/>
          <w:sz w:val="23"/>
          <w:szCs w:val="23"/>
          <w:lang w:val="en-IN"/>
        </w:rPr>
        <w:t>newfilename</w:t>
      </w:r>
      <w:proofErr w:type="spellEnd"/>
      <w:r w:rsidR="00E872A9" w:rsidRPr="00137A10">
        <w:rPr>
          <w:rFonts w:ascii="Nunito" w:hAnsi="Nunito"/>
          <w:b/>
          <w:bCs/>
          <w:sz w:val="23"/>
          <w:szCs w:val="23"/>
          <w:lang w:val="en-IN"/>
        </w:rPr>
        <w:t>&gt;</w:t>
      </w:r>
      <w:r w:rsidR="00E872A9">
        <w:rPr>
          <w:rFonts w:ascii="Nunito" w:hAnsi="Nunito"/>
          <w:sz w:val="23"/>
          <w:szCs w:val="23"/>
          <w:lang w:val="en-IN"/>
        </w:rPr>
        <w:t xml:space="preserve"> = To rename the file.</w:t>
      </w:r>
    </w:p>
    <w:p w14:paraId="49E9CE94" w14:textId="5309E0D6" w:rsidR="00670F7E" w:rsidRPr="00D65C2E" w:rsidRDefault="00670F7E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r w:rsidR="00E872A9" w:rsidRPr="00137A10">
        <w:rPr>
          <w:rFonts w:ascii="Nunito" w:hAnsi="Nunito"/>
          <w:b/>
          <w:bCs/>
          <w:sz w:val="23"/>
          <w:szCs w:val="23"/>
          <w:lang w:val="en-IN"/>
        </w:rPr>
        <w:t>mv</w:t>
      </w:r>
      <w:r w:rsidR="00E872A9">
        <w:rPr>
          <w:rFonts w:ascii="Nunito" w:hAnsi="Nunito"/>
          <w:sz w:val="23"/>
          <w:szCs w:val="23"/>
          <w:lang w:val="en-IN"/>
        </w:rPr>
        <w:t xml:space="preserve"> </w:t>
      </w:r>
      <w:r w:rsidR="00E872A9" w:rsidRPr="00137A10">
        <w:rPr>
          <w:rFonts w:ascii="Nunito" w:hAnsi="Nunito"/>
          <w:b/>
          <w:bCs/>
          <w:sz w:val="23"/>
          <w:szCs w:val="23"/>
          <w:lang w:val="en-IN"/>
        </w:rPr>
        <w:t>&lt;</w:t>
      </w:r>
      <w:r w:rsidR="00D65C2E">
        <w:rPr>
          <w:rFonts w:ascii="Nunito" w:hAnsi="Nunito"/>
          <w:b/>
          <w:bCs/>
          <w:sz w:val="23"/>
          <w:szCs w:val="23"/>
          <w:lang w:val="en-IN"/>
        </w:rPr>
        <w:t>filename</w:t>
      </w:r>
      <w:r w:rsidR="00E872A9" w:rsidRPr="00137A10">
        <w:rPr>
          <w:rFonts w:ascii="Nunito" w:hAnsi="Nunito"/>
          <w:b/>
          <w:bCs/>
          <w:sz w:val="23"/>
          <w:szCs w:val="23"/>
          <w:lang w:val="en-IN"/>
        </w:rPr>
        <w:t>&gt; &lt;destination&gt;</w:t>
      </w:r>
      <w:r w:rsidR="00E872A9">
        <w:rPr>
          <w:rFonts w:ascii="Nunito" w:hAnsi="Nunito"/>
          <w:sz w:val="23"/>
          <w:szCs w:val="23"/>
          <w:lang w:val="en-IN"/>
        </w:rPr>
        <w:t xml:space="preserve"> = To move a file.</w:t>
      </w:r>
    </w:p>
    <w:p w14:paraId="2C42CD3F" w14:textId="2A21B119" w:rsidR="00D65C2E" w:rsidRPr="00D65C2E" w:rsidRDefault="00D65C2E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</w:rPr>
        <w:t xml:space="preserve"> </w:t>
      </w:r>
      <w:r w:rsidRPr="00D65C2E">
        <w:rPr>
          <w:rFonts w:ascii="Nunito" w:hAnsi="Nunito"/>
          <w:b/>
          <w:bCs/>
          <w:sz w:val="23"/>
          <w:szCs w:val="23"/>
        </w:rPr>
        <w:t xml:space="preserve">mv </w:t>
      </w:r>
      <w:proofErr w:type="gramStart"/>
      <w:r w:rsidRPr="00D65C2E">
        <w:rPr>
          <w:rFonts w:ascii="Nunito" w:hAnsi="Nunito"/>
          <w:b/>
          <w:bCs/>
          <w:sz w:val="23"/>
          <w:szCs w:val="23"/>
        </w:rPr>
        <w:t>header.png .</w:t>
      </w:r>
      <w:proofErr w:type="gramEnd"/>
      <w:r w:rsidRPr="00D65C2E">
        <w:rPr>
          <w:rFonts w:ascii="Nunito" w:hAnsi="Nunito"/>
          <w:b/>
          <w:bCs/>
          <w:sz w:val="23"/>
          <w:szCs w:val="23"/>
        </w:rPr>
        <w:t>/client/assets/images</w:t>
      </w:r>
      <w:r>
        <w:rPr>
          <w:rFonts w:ascii="Nunito" w:hAnsi="Nunito"/>
          <w:sz w:val="23"/>
          <w:szCs w:val="23"/>
        </w:rPr>
        <w:t xml:space="preserve"> = To move a file to a nested directory.</w:t>
      </w:r>
    </w:p>
    <w:p w14:paraId="41830FCB" w14:textId="3C6EFF8E" w:rsidR="00D65C2E" w:rsidRPr="0021712C" w:rsidRDefault="00D65C2E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r w:rsidRPr="00D65C2E">
        <w:rPr>
          <w:rFonts w:ascii="Nunito" w:hAnsi="Nunito"/>
          <w:b/>
          <w:bCs/>
          <w:sz w:val="23"/>
          <w:szCs w:val="23"/>
          <w:lang w:val="en-IN"/>
        </w:rPr>
        <w:t>mv &lt;filename&gt;</w:t>
      </w:r>
      <w:proofErr w:type="gramStart"/>
      <w:r w:rsidRPr="00D65C2E">
        <w:rPr>
          <w:rFonts w:ascii="Nunito" w:hAnsi="Nunito"/>
          <w:b/>
          <w:bCs/>
          <w:sz w:val="23"/>
          <w:szCs w:val="23"/>
          <w:lang w:val="en-IN"/>
        </w:rPr>
        <w:t xml:space="preserve"> ..</w:t>
      </w:r>
      <w:proofErr w:type="gramEnd"/>
      <w:r>
        <w:rPr>
          <w:rFonts w:ascii="Nunito" w:hAnsi="Nunito"/>
          <w:sz w:val="23"/>
          <w:szCs w:val="23"/>
          <w:lang w:val="en-IN"/>
        </w:rPr>
        <w:t xml:space="preserve"> = To move a file to an immediate folder back.</w:t>
      </w:r>
    </w:p>
    <w:p w14:paraId="4324470C" w14:textId="1706901B" w:rsidR="0021712C" w:rsidRPr="00F475A8" w:rsidRDefault="002D2A29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r w:rsidR="0021712C" w:rsidRPr="00137A10">
        <w:rPr>
          <w:rFonts w:ascii="Nunito" w:hAnsi="Nunito"/>
          <w:b/>
          <w:bCs/>
          <w:sz w:val="23"/>
          <w:szCs w:val="23"/>
          <w:lang w:val="en-IN"/>
        </w:rPr>
        <w:t>find</w:t>
      </w:r>
      <w:r w:rsidR="0021712C">
        <w:rPr>
          <w:rFonts w:ascii="Nunito" w:hAnsi="Nunito"/>
          <w:sz w:val="23"/>
          <w:szCs w:val="23"/>
          <w:lang w:val="en-IN"/>
        </w:rPr>
        <w:t xml:space="preserve"> = </w:t>
      </w:r>
      <w:r w:rsidR="00E92AB9">
        <w:rPr>
          <w:rFonts w:ascii="Nunito" w:hAnsi="Nunito"/>
          <w:sz w:val="23"/>
          <w:szCs w:val="23"/>
          <w:lang w:val="en-IN"/>
        </w:rPr>
        <w:t>V</w:t>
      </w:r>
      <w:r w:rsidR="0021712C">
        <w:rPr>
          <w:rFonts w:ascii="Nunito" w:hAnsi="Nunito"/>
          <w:sz w:val="23"/>
          <w:szCs w:val="23"/>
          <w:lang w:val="en-IN"/>
        </w:rPr>
        <w:t>iew a file tree, or find files or directories in your</w:t>
      </w:r>
      <w:r w:rsidR="00E92AB9">
        <w:rPr>
          <w:rFonts w:ascii="Nunito" w:hAnsi="Nunito"/>
          <w:sz w:val="23"/>
          <w:szCs w:val="23"/>
          <w:lang w:val="en-IN"/>
        </w:rPr>
        <w:t xml:space="preserve"> current</w:t>
      </w:r>
      <w:r w:rsidR="0021712C">
        <w:rPr>
          <w:rFonts w:ascii="Nunito" w:hAnsi="Nunito"/>
          <w:sz w:val="23"/>
          <w:szCs w:val="23"/>
          <w:lang w:val="en-IN"/>
        </w:rPr>
        <w:t xml:space="preserve"> </w:t>
      </w:r>
      <w:r w:rsidR="00E92AB9">
        <w:rPr>
          <w:rFonts w:ascii="Nunito" w:hAnsi="Nunito"/>
          <w:sz w:val="23"/>
          <w:szCs w:val="23"/>
          <w:lang w:val="en-IN"/>
        </w:rPr>
        <w:t>working directory.</w:t>
      </w:r>
    </w:p>
    <w:p w14:paraId="7F9F89CC" w14:textId="6175FEE5" w:rsidR="00F475A8" w:rsidRPr="00774E16" w:rsidRDefault="00F475A8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r w:rsidR="00774E16" w:rsidRPr="00774E16">
        <w:rPr>
          <w:rFonts w:ascii="Nunito" w:hAnsi="Nunito"/>
          <w:b/>
          <w:bCs/>
          <w:sz w:val="23"/>
          <w:szCs w:val="23"/>
          <w:lang w:val="en-IN"/>
        </w:rPr>
        <w:t>f</w:t>
      </w:r>
      <w:r w:rsidRPr="00774E16">
        <w:rPr>
          <w:rFonts w:ascii="Nunito" w:hAnsi="Nunito"/>
          <w:b/>
          <w:bCs/>
          <w:sz w:val="23"/>
          <w:szCs w:val="23"/>
          <w:lang w:val="en-IN"/>
        </w:rPr>
        <w:t>ind &lt;directory name&gt;</w:t>
      </w:r>
      <w:r>
        <w:rPr>
          <w:rFonts w:ascii="Nunito" w:hAnsi="Nunito"/>
          <w:sz w:val="23"/>
          <w:szCs w:val="23"/>
          <w:lang w:val="en-IN"/>
        </w:rPr>
        <w:t xml:space="preserve"> = To view the tree of a different directory.</w:t>
      </w:r>
    </w:p>
    <w:p w14:paraId="41F8ED80" w14:textId="62A3D30C" w:rsidR="00774E16" w:rsidRPr="00FD4610" w:rsidRDefault="00774E16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r w:rsidRPr="00774E16">
        <w:rPr>
          <w:rFonts w:ascii="Nunito" w:hAnsi="Nunito"/>
          <w:b/>
          <w:bCs/>
          <w:sz w:val="23"/>
          <w:szCs w:val="23"/>
          <w:lang w:val="en-IN"/>
        </w:rPr>
        <w:t>find -name &lt;filename&gt;</w:t>
      </w:r>
      <w:r>
        <w:rPr>
          <w:rFonts w:ascii="Nunito" w:hAnsi="Nunito"/>
          <w:sz w:val="23"/>
          <w:szCs w:val="23"/>
          <w:lang w:val="en-IN"/>
        </w:rPr>
        <w:t xml:space="preserve"> </w:t>
      </w:r>
      <w:r w:rsidR="00841763">
        <w:rPr>
          <w:rFonts w:ascii="Nunito" w:hAnsi="Nunito"/>
          <w:sz w:val="23"/>
          <w:szCs w:val="23"/>
          <w:lang w:val="en-IN"/>
        </w:rPr>
        <w:t xml:space="preserve">/ </w:t>
      </w:r>
      <w:r w:rsidR="00841763" w:rsidRPr="00841763">
        <w:rPr>
          <w:rFonts w:ascii="Nunito" w:hAnsi="Nunito"/>
          <w:b/>
          <w:bCs/>
          <w:sz w:val="23"/>
          <w:szCs w:val="23"/>
          <w:lang w:val="en-IN"/>
        </w:rPr>
        <w:t>&lt;directory name&gt;</w:t>
      </w:r>
      <w:r w:rsidR="00841763">
        <w:rPr>
          <w:rFonts w:ascii="Nunito" w:hAnsi="Nunito"/>
          <w:sz w:val="23"/>
          <w:szCs w:val="23"/>
          <w:lang w:val="en-IN"/>
        </w:rPr>
        <w:t xml:space="preserve"> </w:t>
      </w:r>
      <w:r>
        <w:rPr>
          <w:rFonts w:ascii="Nunito" w:hAnsi="Nunito"/>
          <w:sz w:val="23"/>
          <w:szCs w:val="23"/>
          <w:lang w:val="en-IN"/>
        </w:rPr>
        <w:t>= To search for a file</w:t>
      </w:r>
      <w:r w:rsidR="00841763">
        <w:rPr>
          <w:rFonts w:ascii="Nunito" w:hAnsi="Nunito"/>
          <w:sz w:val="23"/>
          <w:szCs w:val="23"/>
          <w:lang w:val="en-IN"/>
        </w:rPr>
        <w:t xml:space="preserve"> or directory.</w:t>
      </w:r>
    </w:p>
    <w:p w14:paraId="59A58803" w14:textId="17B8F060" w:rsidR="00FD4610" w:rsidRPr="00FD4610" w:rsidRDefault="00FD4610" w:rsidP="00B009B4">
      <w:pPr>
        <w:pStyle w:val="ListParagraph"/>
        <w:numPr>
          <w:ilvl w:val="0"/>
          <w:numId w:val="24"/>
        </w:numPr>
        <w:rPr>
          <w:rFonts w:ascii="Nunito" w:hAnsi="Nunito"/>
        </w:rPr>
      </w:pPr>
      <w:r>
        <w:rPr>
          <w:rFonts w:ascii="Nunito" w:hAnsi="Nunito"/>
          <w:sz w:val="23"/>
          <w:szCs w:val="23"/>
        </w:rPr>
        <w:t xml:space="preserve"> </w:t>
      </w:r>
      <w:r w:rsidRPr="00FD4610">
        <w:rPr>
          <w:rFonts w:ascii="Nunito" w:hAnsi="Nunito"/>
          <w:b/>
          <w:bCs/>
          <w:sz w:val="23"/>
          <w:szCs w:val="23"/>
        </w:rPr>
        <w:t>find client/assets/fonts</w:t>
      </w:r>
      <w:r>
        <w:rPr>
          <w:rFonts w:ascii="Nunito" w:hAnsi="Nunito"/>
          <w:b/>
          <w:bCs/>
          <w:sz w:val="23"/>
          <w:szCs w:val="23"/>
        </w:rPr>
        <w:t xml:space="preserve"> </w:t>
      </w:r>
      <w:r>
        <w:rPr>
          <w:rFonts w:ascii="Nunito" w:hAnsi="Nunito"/>
          <w:sz w:val="23"/>
          <w:szCs w:val="23"/>
        </w:rPr>
        <w:t xml:space="preserve">= </w:t>
      </w:r>
      <w:r w:rsidRPr="00FD4610">
        <w:rPr>
          <w:rFonts w:ascii="Nunito" w:hAnsi="Nunito"/>
        </w:rPr>
        <w:t>View the file tree of the client/assets/fonts folder from here to see if your new files are there.</w:t>
      </w:r>
    </w:p>
    <w:p w14:paraId="49D21FBE" w14:textId="77C42310" w:rsidR="00AE1375" w:rsidRPr="0057524A" w:rsidRDefault="00AE1375" w:rsidP="00B009B4">
      <w:pPr>
        <w:pStyle w:val="ListParagraph"/>
        <w:numPr>
          <w:ilvl w:val="0"/>
          <w:numId w:val="24"/>
        </w:numPr>
        <w:rPr>
          <w:rFonts w:ascii="Nunito" w:hAnsi="Nunito"/>
          <w:b/>
          <w:bCs/>
          <w:sz w:val="23"/>
          <w:szCs w:val="23"/>
        </w:rPr>
      </w:pPr>
      <w:r>
        <w:rPr>
          <w:rFonts w:ascii="Nunito" w:hAnsi="Nunito"/>
          <w:sz w:val="23"/>
          <w:szCs w:val="23"/>
          <w:lang w:val="en-IN"/>
        </w:rPr>
        <w:t xml:space="preserve"> </w:t>
      </w:r>
      <w:proofErr w:type="spellStart"/>
      <w:r w:rsidRPr="00137A10">
        <w:rPr>
          <w:rFonts w:ascii="Nunito" w:hAnsi="Nunito"/>
          <w:b/>
          <w:bCs/>
          <w:sz w:val="23"/>
          <w:szCs w:val="23"/>
          <w:lang w:val="en-IN"/>
        </w:rPr>
        <w:t>mkdir</w:t>
      </w:r>
      <w:proofErr w:type="spellEnd"/>
      <w:r w:rsidRPr="00137A10">
        <w:rPr>
          <w:rFonts w:ascii="Nunito" w:hAnsi="Nunito"/>
          <w:b/>
          <w:bCs/>
          <w:sz w:val="23"/>
          <w:szCs w:val="23"/>
          <w:lang w:val="en-IN"/>
        </w:rPr>
        <w:t xml:space="preserve"> &lt;current </w:t>
      </w:r>
      <w:proofErr w:type="spellStart"/>
      <w:r w:rsidRPr="00137A10">
        <w:rPr>
          <w:rFonts w:ascii="Nunito" w:hAnsi="Nunito"/>
          <w:b/>
          <w:bCs/>
          <w:sz w:val="23"/>
          <w:szCs w:val="23"/>
          <w:lang w:val="en-IN"/>
        </w:rPr>
        <w:t>direcrtory</w:t>
      </w:r>
      <w:proofErr w:type="spellEnd"/>
      <w:r w:rsidRPr="00137A10">
        <w:rPr>
          <w:rFonts w:ascii="Nunito" w:hAnsi="Nunito"/>
          <w:b/>
          <w:bCs/>
          <w:sz w:val="23"/>
          <w:szCs w:val="23"/>
          <w:lang w:val="en-IN"/>
        </w:rPr>
        <w:t>&gt;/&lt;directory to create inside current directory&gt;.</w:t>
      </w:r>
    </w:p>
    <w:p w14:paraId="60007C9B" w14:textId="0ADBCC58" w:rsidR="0057524A" w:rsidRPr="0057524A" w:rsidRDefault="0057524A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proofErr w:type="spellStart"/>
      <w:r w:rsidRPr="0057524A">
        <w:rPr>
          <w:rFonts w:ascii="Nunito" w:hAnsi="Nunito"/>
          <w:b/>
          <w:bCs/>
          <w:sz w:val="23"/>
          <w:szCs w:val="23"/>
        </w:rPr>
        <w:t>mkdir</w:t>
      </w:r>
      <w:proofErr w:type="spellEnd"/>
      <w:r w:rsidRPr="0057524A">
        <w:rPr>
          <w:rFonts w:ascii="Nunito" w:hAnsi="Nunito"/>
          <w:b/>
          <w:bCs/>
          <w:sz w:val="23"/>
          <w:szCs w:val="23"/>
        </w:rPr>
        <w:t xml:space="preserve"> client/assets/icons</w:t>
      </w:r>
      <w:r>
        <w:rPr>
          <w:rFonts w:ascii="Nunito" w:hAnsi="Nunito"/>
          <w:b/>
          <w:bCs/>
          <w:sz w:val="23"/>
          <w:szCs w:val="23"/>
        </w:rPr>
        <w:t xml:space="preserve"> = </w:t>
      </w:r>
      <w:r w:rsidRPr="0057524A">
        <w:rPr>
          <w:rFonts w:ascii="Nunito" w:hAnsi="Nunito"/>
          <w:sz w:val="23"/>
          <w:szCs w:val="23"/>
        </w:rPr>
        <w:t>To create a directory from root folder.</w:t>
      </w:r>
    </w:p>
    <w:p w14:paraId="51F741DA" w14:textId="4FC90D27" w:rsidR="005171E8" w:rsidRDefault="005171E8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b/>
          <w:bCs/>
          <w:sz w:val="23"/>
          <w:szCs w:val="23"/>
        </w:rPr>
        <w:t xml:space="preserve"> mv &lt;filename&gt; &lt;directory path </w:t>
      </w:r>
      <w:proofErr w:type="gramStart"/>
      <w:r>
        <w:rPr>
          <w:rFonts w:ascii="Nunito" w:hAnsi="Nunito"/>
          <w:b/>
          <w:bCs/>
          <w:sz w:val="23"/>
          <w:szCs w:val="23"/>
        </w:rPr>
        <w:t>i.e.</w:t>
      </w:r>
      <w:proofErr w:type="gramEnd"/>
      <w:r>
        <w:rPr>
          <w:rFonts w:ascii="Nunito" w:hAnsi="Nunito"/>
          <w:b/>
          <w:bCs/>
          <w:sz w:val="23"/>
          <w:szCs w:val="23"/>
        </w:rPr>
        <w:t xml:space="preserve"> </w:t>
      </w:r>
      <w:proofErr w:type="spellStart"/>
      <w:r>
        <w:rPr>
          <w:rFonts w:ascii="Nunito" w:hAnsi="Nunito"/>
          <w:b/>
          <w:bCs/>
          <w:sz w:val="23"/>
          <w:szCs w:val="23"/>
        </w:rPr>
        <w:t>src</w:t>
      </w:r>
      <w:proofErr w:type="spellEnd"/>
      <w:r>
        <w:rPr>
          <w:rFonts w:ascii="Nunito" w:hAnsi="Nunito"/>
          <w:b/>
          <w:bCs/>
          <w:sz w:val="23"/>
          <w:szCs w:val="23"/>
        </w:rPr>
        <w:t xml:space="preserve">/index&gt; = </w:t>
      </w:r>
      <w:r w:rsidRPr="005171E8">
        <w:rPr>
          <w:rFonts w:ascii="Nunito" w:hAnsi="Nunito"/>
          <w:sz w:val="23"/>
          <w:szCs w:val="23"/>
        </w:rPr>
        <w:t>To move a file in nested directories.</w:t>
      </w:r>
    </w:p>
    <w:p w14:paraId="5FF8A70C" w14:textId="3E9E2A34" w:rsidR="00F475A8" w:rsidRDefault="00F475A8" w:rsidP="00B009B4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b/>
          <w:bCs/>
          <w:sz w:val="23"/>
          <w:szCs w:val="23"/>
        </w:rPr>
        <w:t xml:space="preserve"> </w:t>
      </w:r>
      <w:r w:rsidR="00B658A6" w:rsidRPr="00B658A6">
        <w:rPr>
          <w:rFonts w:ascii="Nunito" w:hAnsi="Nunito"/>
          <w:b/>
          <w:bCs/>
          <w:sz w:val="23"/>
          <w:szCs w:val="23"/>
        </w:rPr>
        <w:t xml:space="preserve">mv </w:t>
      </w:r>
      <w:proofErr w:type="gramStart"/>
      <w:r w:rsidR="00B658A6" w:rsidRPr="00B658A6">
        <w:rPr>
          <w:rFonts w:ascii="Nunito" w:hAnsi="Nunito"/>
          <w:b/>
          <w:bCs/>
          <w:sz w:val="23"/>
          <w:szCs w:val="23"/>
        </w:rPr>
        <w:t>./images/footer.jpeg .</w:t>
      </w:r>
      <w:proofErr w:type="gramEnd"/>
      <w:r w:rsidR="00B658A6" w:rsidRPr="00B658A6">
        <w:rPr>
          <w:rFonts w:ascii="Nunito" w:hAnsi="Nunito"/>
          <w:b/>
          <w:bCs/>
          <w:sz w:val="23"/>
          <w:szCs w:val="23"/>
        </w:rPr>
        <w:t>/client/assets/images</w:t>
      </w:r>
      <w:r w:rsidR="00B658A6">
        <w:rPr>
          <w:rFonts w:ascii="Nunito" w:hAnsi="Nunito"/>
          <w:b/>
          <w:bCs/>
          <w:sz w:val="23"/>
          <w:szCs w:val="23"/>
        </w:rPr>
        <w:t xml:space="preserve"> = </w:t>
      </w:r>
      <w:r w:rsidR="00B658A6" w:rsidRPr="00B658A6">
        <w:rPr>
          <w:rFonts w:ascii="Nunito" w:hAnsi="Nunito"/>
          <w:sz w:val="23"/>
          <w:szCs w:val="23"/>
        </w:rPr>
        <w:t>To move from one nested path to other</w:t>
      </w:r>
      <w:r w:rsidR="00B658A6">
        <w:rPr>
          <w:rFonts w:ascii="Nunito" w:hAnsi="Nunito"/>
          <w:sz w:val="23"/>
          <w:szCs w:val="23"/>
        </w:rPr>
        <w:t>.</w:t>
      </w:r>
    </w:p>
    <w:p w14:paraId="3DEF36D3" w14:textId="5577E02E" w:rsidR="00B658A6" w:rsidRPr="00826473" w:rsidRDefault="00B658A6" w:rsidP="00826473">
      <w:pPr>
        <w:pStyle w:val="ListParagraph"/>
        <w:numPr>
          <w:ilvl w:val="0"/>
          <w:numId w:val="24"/>
        </w:numPr>
        <w:rPr>
          <w:rFonts w:ascii="Nunito" w:hAnsi="Nunito"/>
          <w:sz w:val="23"/>
          <w:szCs w:val="23"/>
        </w:rPr>
      </w:pPr>
      <w:r>
        <w:rPr>
          <w:rFonts w:ascii="Nunito" w:hAnsi="Nunito"/>
          <w:sz w:val="23"/>
          <w:szCs w:val="23"/>
        </w:rPr>
        <w:t xml:space="preserve"> </w:t>
      </w:r>
      <w:r w:rsidR="001A5FD2" w:rsidRPr="001A5FD2">
        <w:rPr>
          <w:rFonts w:ascii="Nunito" w:hAnsi="Nunito"/>
          <w:b/>
          <w:bCs/>
          <w:sz w:val="23"/>
          <w:szCs w:val="23"/>
        </w:rPr>
        <w:t xml:space="preserve">echo </w:t>
      </w:r>
      <w:r w:rsidR="001A5FD2" w:rsidRPr="001A5FD2">
        <w:rPr>
          <w:rFonts w:ascii="Nunito" w:hAnsi="Nunito"/>
          <w:b/>
          <w:bCs/>
          <w:sz w:val="23"/>
          <w:szCs w:val="23"/>
        </w:rPr>
        <w:t>&lt;text&gt;</w:t>
      </w:r>
      <w:r w:rsidR="001A5FD2" w:rsidRPr="001A5FD2">
        <w:rPr>
          <w:rFonts w:ascii="Nunito" w:hAnsi="Nunito"/>
          <w:b/>
          <w:bCs/>
          <w:sz w:val="23"/>
          <w:szCs w:val="23"/>
        </w:rPr>
        <w:t xml:space="preserve"> &gt;&gt; </w:t>
      </w:r>
      <w:r w:rsidR="001A5FD2" w:rsidRPr="001A5FD2">
        <w:rPr>
          <w:rFonts w:ascii="Nunito" w:hAnsi="Nunito"/>
          <w:b/>
          <w:bCs/>
          <w:sz w:val="23"/>
          <w:szCs w:val="23"/>
        </w:rPr>
        <w:t>&lt;filename&gt;</w:t>
      </w:r>
      <w:r w:rsidR="001A5FD2">
        <w:rPr>
          <w:rFonts w:ascii="Nunito" w:hAnsi="Nunito"/>
          <w:sz w:val="23"/>
          <w:szCs w:val="23"/>
        </w:rPr>
        <w:t xml:space="preserve"> = To print the text in a file.</w:t>
      </w:r>
    </w:p>
    <w:sectPr w:rsidR="00B658A6" w:rsidRPr="0082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9F01" w14:textId="77777777" w:rsidR="002C14A9" w:rsidRDefault="002C14A9" w:rsidP="00A306A8">
      <w:r>
        <w:separator/>
      </w:r>
    </w:p>
  </w:endnote>
  <w:endnote w:type="continuationSeparator" w:id="0">
    <w:p w14:paraId="46CD3FAA" w14:textId="77777777" w:rsidR="002C14A9" w:rsidRDefault="002C14A9" w:rsidP="00A3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0A31" w14:textId="77777777" w:rsidR="002C14A9" w:rsidRDefault="002C14A9" w:rsidP="00A306A8">
      <w:r>
        <w:separator/>
      </w:r>
    </w:p>
  </w:footnote>
  <w:footnote w:type="continuationSeparator" w:id="0">
    <w:p w14:paraId="2E4435B1" w14:textId="77777777" w:rsidR="002C14A9" w:rsidRDefault="002C14A9" w:rsidP="00A30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605622"/>
    <w:multiLevelType w:val="hybridMultilevel"/>
    <w:tmpl w:val="8398E9E4"/>
    <w:lvl w:ilvl="0" w:tplc="7270A008">
      <w:start w:val="1"/>
      <w:numFmt w:val="decimal"/>
      <w:lvlText w:val="%1."/>
      <w:lvlJc w:val="left"/>
      <w:pPr>
        <w:ind w:left="501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4668603">
    <w:abstractNumId w:val="20"/>
  </w:num>
  <w:num w:numId="2" w16cid:durableId="1870950741">
    <w:abstractNumId w:val="12"/>
  </w:num>
  <w:num w:numId="3" w16cid:durableId="1143548566">
    <w:abstractNumId w:val="10"/>
  </w:num>
  <w:num w:numId="4" w16cid:durableId="509681480">
    <w:abstractNumId w:val="22"/>
  </w:num>
  <w:num w:numId="5" w16cid:durableId="847600135">
    <w:abstractNumId w:val="13"/>
  </w:num>
  <w:num w:numId="6" w16cid:durableId="567302571">
    <w:abstractNumId w:val="17"/>
  </w:num>
  <w:num w:numId="7" w16cid:durableId="644050361">
    <w:abstractNumId w:val="19"/>
  </w:num>
  <w:num w:numId="8" w16cid:durableId="1054549450">
    <w:abstractNumId w:val="9"/>
  </w:num>
  <w:num w:numId="9" w16cid:durableId="911622762">
    <w:abstractNumId w:val="7"/>
  </w:num>
  <w:num w:numId="10" w16cid:durableId="1742678574">
    <w:abstractNumId w:val="6"/>
  </w:num>
  <w:num w:numId="11" w16cid:durableId="726689279">
    <w:abstractNumId w:val="5"/>
  </w:num>
  <w:num w:numId="12" w16cid:durableId="1687443915">
    <w:abstractNumId w:val="4"/>
  </w:num>
  <w:num w:numId="13" w16cid:durableId="1844200228">
    <w:abstractNumId w:val="8"/>
  </w:num>
  <w:num w:numId="14" w16cid:durableId="1400909176">
    <w:abstractNumId w:val="3"/>
  </w:num>
  <w:num w:numId="15" w16cid:durableId="1231312994">
    <w:abstractNumId w:val="2"/>
  </w:num>
  <w:num w:numId="16" w16cid:durableId="705716294">
    <w:abstractNumId w:val="1"/>
  </w:num>
  <w:num w:numId="17" w16cid:durableId="1635284764">
    <w:abstractNumId w:val="0"/>
  </w:num>
  <w:num w:numId="18" w16cid:durableId="1016152621">
    <w:abstractNumId w:val="14"/>
  </w:num>
  <w:num w:numId="19" w16cid:durableId="298726279">
    <w:abstractNumId w:val="16"/>
  </w:num>
  <w:num w:numId="20" w16cid:durableId="303967491">
    <w:abstractNumId w:val="21"/>
  </w:num>
  <w:num w:numId="21" w16cid:durableId="1170099627">
    <w:abstractNumId w:val="18"/>
  </w:num>
  <w:num w:numId="22" w16cid:durableId="1674184276">
    <w:abstractNumId w:val="11"/>
  </w:num>
  <w:num w:numId="23" w16cid:durableId="1090540946">
    <w:abstractNumId w:val="23"/>
  </w:num>
  <w:num w:numId="24" w16cid:durableId="11721388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B4"/>
    <w:rsid w:val="00137A10"/>
    <w:rsid w:val="001A5FD2"/>
    <w:rsid w:val="001F6918"/>
    <w:rsid w:val="0021712C"/>
    <w:rsid w:val="002951EC"/>
    <w:rsid w:val="002C14A9"/>
    <w:rsid w:val="002D2A29"/>
    <w:rsid w:val="0044398B"/>
    <w:rsid w:val="005171E8"/>
    <w:rsid w:val="0057524A"/>
    <w:rsid w:val="00645252"/>
    <w:rsid w:val="00670F7E"/>
    <w:rsid w:val="006A7CCD"/>
    <w:rsid w:val="006D3D74"/>
    <w:rsid w:val="007409C0"/>
    <w:rsid w:val="00774E16"/>
    <w:rsid w:val="00826473"/>
    <w:rsid w:val="0083569A"/>
    <w:rsid w:val="00841763"/>
    <w:rsid w:val="008C5607"/>
    <w:rsid w:val="00A306A8"/>
    <w:rsid w:val="00A9204E"/>
    <w:rsid w:val="00AA613E"/>
    <w:rsid w:val="00AE1375"/>
    <w:rsid w:val="00B009B4"/>
    <w:rsid w:val="00B658A6"/>
    <w:rsid w:val="00B6664A"/>
    <w:rsid w:val="00C71910"/>
    <w:rsid w:val="00CB35C0"/>
    <w:rsid w:val="00D65C2E"/>
    <w:rsid w:val="00DA04AB"/>
    <w:rsid w:val="00E5324E"/>
    <w:rsid w:val="00E81958"/>
    <w:rsid w:val="00E872A9"/>
    <w:rsid w:val="00E92AB9"/>
    <w:rsid w:val="00F475A8"/>
    <w:rsid w:val="00FC3706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1B0A"/>
  <w15:chartTrackingRefBased/>
  <w15:docId w15:val="{68D8F9F6-C46B-48CA-8903-C9CAE29B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0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pn\AppData\Local\Microsoft\Office\16.0\DTS\en-IN%7bF47096BF-BEFE-4DC3-8499-3AA8E9A4C096%7d\%7b99FD4613-64F1-4DBF-B8B9-8EA085C6A8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{99FD4613-64F1-4DBF-B8B9-8EA085C6A847}tf02786999_win32</Template>
  <TotalTime>181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</dc:creator>
  <cp:keywords/>
  <dc:description/>
  <cp:lastModifiedBy>swapnil.pandey60@outlook.com</cp:lastModifiedBy>
  <cp:revision>32</cp:revision>
  <dcterms:created xsi:type="dcterms:W3CDTF">2023-09-09T11:57:00Z</dcterms:created>
  <dcterms:modified xsi:type="dcterms:W3CDTF">2023-09-15T06:36:00Z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